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177B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AA37584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BE02CC2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221E63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89C0B9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4B32CAF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8C6073E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010D546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0D2D319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2F9127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84540E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3D7F10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46EC4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E3479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3EE57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F4FB9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65A58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8BB4B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9FFCD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B468D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27405F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DD59CC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CAC66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F2AD281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DAA4A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6ECB74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40C3C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A2F1EC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27BBA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56FC76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A20324D" w14:textId="77777777" w:rsidR="006E33C2" w:rsidRPr="008C2396" w:rsidRDefault="00695500" w:rsidP="0050044E">
      <w:pPr>
        <w:pStyle w:val="Ttulo1"/>
        <w:rPr>
          <w:rFonts w:cs="Arial"/>
        </w:rPr>
      </w:pPr>
      <w:bookmarkStart w:id="0" w:name="_Toc532221774"/>
      <w:r>
        <w:rPr>
          <w:rFonts w:cs="Arial"/>
        </w:rPr>
        <w:br w:type="page"/>
      </w:r>
      <w:r w:rsidR="006E33C2"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5036A257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3026583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AFED2CC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CE9CB3A" w14:textId="77777777" w:rsidR="003F51CC" w:rsidRPr="004E44B4" w:rsidRDefault="00FE044A" w:rsidP="0031230D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Abogabot</w:t>
            </w:r>
          </w:p>
        </w:tc>
      </w:tr>
      <w:tr w:rsidR="00DB73D5" w:rsidRPr="008C2396" w14:paraId="5A325FA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A1348C4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0DB5AAC" w14:textId="77777777" w:rsidR="006E33C2" w:rsidRPr="004E44B4" w:rsidRDefault="00FE044A" w:rsidP="0031230D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Página web para la automatización de solicitudes de demandas.</w:t>
            </w:r>
          </w:p>
        </w:tc>
      </w:tr>
      <w:tr w:rsidR="006E33C2" w:rsidRPr="008C2396" w14:paraId="72F27350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98CB4CE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6011795" w14:textId="77777777" w:rsidR="006E33C2" w:rsidRPr="004E44B4" w:rsidRDefault="00FE044A" w:rsidP="0031230D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05/11/2022</w:t>
            </w:r>
          </w:p>
        </w:tc>
      </w:tr>
      <w:tr w:rsidR="00DB73D5" w:rsidRPr="008C2396" w14:paraId="5B2FFDB7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5A3EA92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0EBA544" w14:textId="77777777" w:rsidR="006E33C2" w:rsidRPr="004E44B4" w:rsidRDefault="00FE044A" w:rsidP="0031230D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Lic. Abraham Reyes</w:t>
            </w:r>
          </w:p>
        </w:tc>
      </w:tr>
      <w:tr w:rsidR="00DB73D5" w:rsidRPr="008C2396" w14:paraId="51D7D332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B25316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CE5AAD7" w14:textId="77777777" w:rsidR="006E33C2" w:rsidRPr="004E44B4" w:rsidRDefault="00D432A3" w:rsidP="0031230D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Dirección</w:t>
            </w:r>
            <w:r w:rsidR="006B57FB" w:rsidRPr="004E44B4">
              <w:rPr>
                <w:rFonts w:ascii="Arial" w:hAnsi="Arial" w:cs="Arial"/>
                <w:color w:val="595959"/>
                <w:sz w:val="22"/>
                <w:szCs w:val="22"/>
              </w:rPr>
              <w:t xml:space="preserve"> General</w:t>
            </w:r>
          </w:p>
        </w:tc>
      </w:tr>
      <w:tr w:rsidR="006E33C2" w:rsidRPr="008C2396" w14:paraId="74744D4C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FCDFDE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C917CF9" w14:textId="77777777" w:rsidR="006E33C2" w:rsidRPr="004E44B4" w:rsidRDefault="00695500" w:rsidP="0031230D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 xml:space="preserve">I.T. </w:t>
            </w:r>
            <w:r w:rsidR="00D432A3" w:rsidRPr="004E44B4">
              <w:rPr>
                <w:rFonts w:ascii="Arial" w:hAnsi="Arial" w:cs="Arial"/>
                <w:color w:val="595959"/>
                <w:sz w:val="22"/>
                <w:szCs w:val="22"/>
              </w:rPr>
              <w:t>Victor Alberto Ruelas Vazquez</w:t>
            </w:r>
          </w:p>
        </w:tc>
      </w:tr>
    </w:tbl>
    <w:p w14:paraId="2CC64BBB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E5406CC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8958CFD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BAA4496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6C4E8752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896383F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E15E244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0C8C1F7" w14:textId="77777777" w:rsidTr="001863FD">
        <w:trPr>
          <w:trHeight w:val="70"/>
        </w:trPr>
        <w:tc>
          <w:tcPr>
            <w:tcW w:w="10348" w:type="dxa"/>
            <w:shd w:val="clear" w:color="auto" w:fill="auto"/>
          </w:tcPr>
          <w:p w14:paraId="15F8B84F" w14:textId="77777777" w:rsidR="00B7055A" w:rsidRDefault="00B7055A" w:rsidP="00B7055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1C36600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Proyecto de página web para la automatización de la recepción de solicitudes de demandas</w:t>
            </w:r>
          </w:p>
          <w:p w14:paraId="402CC36D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con dos enfoques, uno para usuarios y otro para administradores del despacho.</w:t>
            </w:r>
          </w:p>
          <w:p w14:paraId="1051F3A3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  <w:p w14:paraId="32FC5FD3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Enfoque del usuario:</w:t>
            </w:r>
          </w:p>
          <w:p w14:paraId="16F4F08E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La página contará con un módulo de procesamiento de pago para la introducción de la solicitud</w:t>
            </w:r>
          </w:p>
          <w:p w14:paraId="4DBD3554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al despacho. Ya aprobado el pago, el usuario verá el seguimiento de su solicitud mediante el</w:t>
            </w:r>
          </w:p>
          <w:p w14:paraId="6EB3A4C4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registro en la plataforma, que esta a su vez notificará a este cada vez que haya algún avance em</w:t>
            </w:r>
          </w:p>
          <w:p w14:paraId="7CC4D774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el proceso.</w:t>
            </w:r>
          </w:p>
          <w:p w14:paraId="268A7ED8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  <w:p w14:paraId="2A30E821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Enfoque de administrador:</w:t>
            </w:r>
          </w:p>
          <w:p w14:paraId="314614A7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Plataforma para visualizar las solicitudes recibidas en un documento word con los datos dados</w:t>
            </w:r>
          </w:p>
          <w:p w14:paraId="68931C43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 xml:space="preserve">por los usuarios en el formulario de la solicitud. Además, podrá ver los ingresos recibidos por </w:t>
            </w:r>
          </w:p>
          <w:p w14:paraId="6EB02F1F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el concepto de estas solicitudes en un dashboard. Por último, este tendrá la capacidad de generar</w:t>
            </w:r>
          </w:p>
          <w:p w14:paraId="780CB0F8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actualizaciones y agregar comentarios en cada paso del proceso de la solicitud.</w:t>
            </w:r>
          </w:p>
          <w:p w14:paraId="19EE0BEA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  <w:p w14:paraId="5C4BC02F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Solicitudes generales:</w:t>
            </w:r>
          </w:p>
          <w:p w14:paraId="6118C368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Se solicita una página web responsiva para uso en dispositivos móviles.</w:t>
            </w:r>
          </w:p>
          <w:p w14:paraId="0E0D620C" w14:textId="77777777" w:rsidR="00B7055A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Se requiere la utilización del color azul marino y blanco ya que es parte de la identidad de la empresa</w:t>
            </w:r>
          </w:p>
          <w:p w14:paraId="3277241A" w14:textId="77777777" w:rsidR="000D458D" w:rsidRPr="004E44B4" w:rsidRDefault="00B7055A" w:rsidP="00B7055A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pero se admite alguna propuesta por parte del equipo de desarrollo.</w:t>
            </w:r>
          </w:p>
          <w:p w14:paraId="1FB0C6B3" w14:textId="77777777" w:rsidR="00B7055A" w:rsidRDefault="00B7055A" w:rsidP="00B7055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BC37EEB" w14:textId="77777777" w:rsidR="00B7055A" w:rsidRDefault="00B7055A" w:rsidP="00B7055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5E8D88E" w14:textId="77777777" w:rsidR="00B7055A" w:rsidRPr="008C2396" w:rsidRDefault="00B7055A" w:rsidP="00B7055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14:paraId="30BB434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30C5D64E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Líder Funcional</w:t>
            </w:r>
          </w:p>
        </w:tc>
      </w:tr>
      <w:tr w:rsidR="00554294" w:rsidRPr="008C2396" w14:paraId="7EFB2A1B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B11EBEE" w14:textId="77777777" w:rsidR="00B7055A" w:rsidRDefault="00B7055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994CA77" w14:textId="77777777" w:rsidR="00554294" w:rsidRPr="004E44B4" w:rsidRDefault="00B7055A" w:rsidP="00554294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Se solicita página web y sistema de información para la parte cliente y administrador del despacho respectivamente, donde los principales objetivos del proyecto para los usuarios será llevar un seguimiento de solicitud de demanda mismo que se llevará a cabo de la siguiente forma:</w:t>
            </w:r>
          </w:p>
          <w:p w14:paraId="7C27ED83" w14:textId="77777777" w:rsidR="00B7055A" w:rsidRPr="004E44B4" w:rsidRDefault="00B7055A" w:rsidP="00554294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  <w:p w14:paraId="22CFBE94" w14:textId="77777777" w:rsidR="00B7055A" w:rsidRPr="004E44B4" w:rsidRDefault="00B7055A" w:rsidP="00B7055A">
            <w:pPr>
              <w:numPr>
                <w:ilvl w:val="0"/>
                <w:numId w:val="33"/>
              </w:num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Registro de solicitud</w:t>
            </w:r>
          </w:p>
          <w:p w14:paraId="16CEF8ED" w14:textId="77777777" w:rsidR="00B7055A" w:rsidRPr="004E44B4" w:rsidRDefault="00B7055A" w:rsidP="006B57FB">
            <w:pPr>
              <w:numPr>
                <w:ilvl w:val="0"/>
                <w:numId w:val="33"/>
              </w:num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Pago</w:t>
            </w:r>
          </w:p>
          <w:p w14:paraId="1D3068AD" w14:textId="77777777" w:rsidR="00B7055A" w:rsidRPr="004E44B4" w:rsidRDefault="00B7055A" w:rsidP="006B57FB">
            <w:pPr>
              <w:numPr>
                <w:ilvl w:val="0"/>
                <w:numId w:val="33"/>
              </w:num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Creación de cuenta para seguimiento</w:t>
            </w:r>
          </w:p>
          <w:p w14:paraId="652C80C0" w14:textId="77777777" w:rsidR="00B7055A" w:rsidRPr="004E44B4" w:rsidRDefault="00B7055A" w:rsidP="006B57FB">
            <w:pPr>
              <w:numPr>
                <w:ilvl w:val="0"/>
                <w:numId w:val="33"/>
              </w:num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Recepción de notificaciones de cambios en el proceso por correo electrónico</w:t>
            </w:r>
          </w:p>
          <w:p w14:paraId="77541FA9" w14:textId="77777777" w:rsidR="006B57FB" w:rsidRPr="004E44B4" w:rsidRDefault="006B57FB" w:rsidP="006B57FB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  <w:p w14:paraId="714F9565" w14:textId="77777777" w:rsidR="006B57FB" w:rsidRPr="004E44B4" w:rsidRDefault="006B57FB" w:rsidP="006B57FB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Los objetivos planteados para la parte administrativa del sistema tendrán que cubrir las siguientes necesidades:</w:t>
            </w:r>
          </w:p>
          <w:p w14:paraId="15233F67" w14:textId="77777777" w:rsidR="006B57FB" w:rsidRPr="004E44B4" w:rsidRDefault="006B57FB" w:rsidP="006B57FB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  <w:p w14:paraId="044401B4" w14:textId="77777777" w:rsidR="006B57FB" w:rsidRPr="004E44B4" w:rsidRDefault="006B57FB" w:rsidP="006B57FB">
            <w:pPr>
              <w:numPr>
                <w:ilvl w:val="0"/>
                <w:numId w:val="34"/>
              </w:num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Notificación de nueva solicitud y acceso a documento .docx con la información dada por el usuario.</w:t>
            </w:r>
          </w:p>
          <w:p w14:paraId="4001FB1B" w14:textId="77777777" w:rsidR="006B57FB" w:rsidRPr="004E44B4" w:rsidRDefault="006B57FB" w:rsidP="006B57FB">
            <w:pPr>
              <w:numPr>
                <w:ilvl w:val="0"/>
                <w:numId w:val="34"/>
              </w:num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Dashboard con información financiera con concepto de registro de solicitudes.</w:t>
            </w:r>
          </w:p>
          <w:p w14:paraId="270B14CD" w14:textId="77777777" w:rsidR="006B57FB" w:rsidRPr="004E44B4" w:rsidRDefault="006B57FB" w:rsidP="006B57FB">
            <w:pPr>
              <w:numPr>
                <w:ilvl w:val="0"/>
                <w:numId w:val="34"/>
              </w:num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Generar actualizaciones en el proceso y envío de comentarios en la plataforma.</w:t>
            </w:r>
          </w:p>
          <w:p w14:paraId="6F29B5B7" w14:textId="77777777" w:rsidR="006B57FB" w:rsidRPr="004E44B4" w:rsidRDefault="006B57FB" w:rsidP="006B57FB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  <w:p w14:paraId="2E2D24FE" w14:textId="77777777" w:rsidR="006B57FB" w:rsidRPr="004E44B4" w:rsidRDefault="006B57FB" w:rsidP="006B57FB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Identidad empresarial:</w:t>
            </w:r>
          </w:p>
          <w:p w14:paraId="14F0F353" w14:textId="77777777" w:rsidR="006B57FB" w:rsidRPr="004E44B4" w:rsidRDefault="006B57FB" w:rsidP="006B57FB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Azul marino y blanco</w:t>
            </w:r>
          </w:p>
          <w:p w14:paraId="7AB382D4" w14:textId="77777777" w:rsidR="006B57FB" w:rsidRPr="004E44B4" w:rsidRDefault="006B57FB" w:rsidP="006B57FB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  <w:p w14:paraId="53AEEA63" w14:textId="77777777" w:rsidR="006B57FB" w:rsidRPr="006B57FB" w:rsidRDefault="006B57FB" w:rsidP="006B57F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>NOTA: Se acepta propuesta de colores para identidad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  </w:t>
            </w:r>
          </w:p>
          <w:p w14:paraId="7862BD0A" w14:textId="77777777" w:rsidR="00B7055A" w:rsidRPr="008C2396" w:rsidRDefault="00B7055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48B4938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E84A31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71726B1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D8376B9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76E6C8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24732CA" w14:textId="77777777" w:rsidR="007650F9" w:rsidRPr="006B57FB" w:rsidRDefault="006B57FB" w:rsidP="006B57FB">
      <w:pPr>
        <w:jc w:val="both"/>
        <w:rPr>
          <w:rFonts w:ascii="Arial" w:hAnsi="Arial" w:cs="Arial"/>
          <w:color w:val="A6A6A6"/>
          <w:sz w:val="22"/>
          <w:szCs w:val="22"/>
        </w:rPr>
      </w:pPr>
      <w:r w:rsidRPr="006B57FB">
        <w:rPr>
          <w:rFonts w:ascii="Arial" w:hAnsi="Arial" w:cs="Arial"/>
          <w:b/>
          <w:bCs/>
          <w:sz w:val="22"/>
          <w:szCs w:val="22"/>
        </w:rPr>
        <w:t>L</w:t>
      </w:r>
      <w:r>
        <w:rPr>
          <w:rFonts w:ascii="Arial" w:hAnsi="Arial" w:cs="Arial"/>
          <w:b/>
          <w:bCs/>
          <w:sz w:val="22"/>
          <w:szCs w:val="22"/>
        </w:rPr>
        <w:t>ED</w:t>
      </w:r>
      <w:r w:rsidRPr="006B57FB">
        <w:rPr>
          <w:rFonts w:ascii="Arial" w:hAnsi="Arial" w:cs="Arial"/>
          <w:b/>
          <w:bCs/>
          <w:sz w:val="22"/>
          <w:szCs w:val="22"/>
        </w:rPr>
        <w:t>. Abraham Reyes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MTI. Francisco Duque Carreiro</w:t>
      </w:r>
    </w:p>
    <w:p w14:paraId="307459DB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</w:t>
      </w:r>
      <w:r w:rsidR="006B57FB">
        <w:rPr>
          <w:rFonts w:ascii="Arial" w:hAnsi="Arial" w:cs="Arial"/>
          <w:b/>
          <w:bCs/>
          <w:sz w:val="22"/>
          <w:szCs w:val="22"/>
        </w:rPr>
        <w:t>irección general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6B57FB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AA804BD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ACAD33A" w14:textId="77777777" w:rsidR="00933F02" w:rsidRPr="008C2396" w:rsidRDefault="006B57FB" w:rsidP="0050044E">
      <w:pPr>
        <w:pStyle w:val="Ttulo1"/>
        <w:rPr>
          <w:rFonts w:cs="Arial"/>
        </w:rPr>
      </w:pPr>
      <w:bookmarkStart w:id="2" w:name="_Toc532221776"/>
      <w:r>
        <w:rPr>
          <w:rFonts w:cs="Arial"/>
        </w:rPr>
        <w:br w:type="page"/>
      </w:r>
      <w:r w:rsidR="00C758C6"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216289E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066"/>
        <w:gridCol w:w="949"/>
        <w:gridCol w:w="1694"/>
        <w:gridCol w:w="1565"/>
        <w:gridCol w:w="1523"/>
      </w:tblGrid>
      <w:tr w:rsidR="00752596" w:rsidRPr="008C2396" w14:paraId="52FD7DB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721195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2BD67786" w14:textId="77777777" w:rsidR="00752596" w:rsidRPr="008C2396" w:rsidRDefault="004E2805" w:rsidP="004E2805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06/11/2022</w:t>
            </w:r>
          </w:p>
        </w:tc>
        <w:tc>
          <w:tcPr>
            <w:tcW w:w="1662" w:type="dxa"/>
            <w:shd w:val="clear" w:color="auto" w:fill="A50021"/>
          </w:tcPr>
          <w:p w14:paraId="5DB423B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2CC4EF2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09DDEFDF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1CCD395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Modelamiento de </w:t>
            </w:r>
            <w:r w:rsidR="001863FD"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</w:tc>
      </w:tr>
      <w:tr w:rsidR="00C5127D" w:rsidRPr="008C2396" w14:paraId="1E509D3D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247F157" w14:textId="5D622F3A" w:rsidR="00E442EC" w:rsidRPr="008C2396" w:rsidRDefault="00110D51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543D7B6D" wp14:editId="3B91A48B">
                  <wp:extent cx="6600825" cy="24098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082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25A57" w14:textId="77777777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28181203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5ACFAA4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17C6507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E77CBEA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4D6AD26" w14:textId="77777777" w:rsidR="00036D16" w:rsidRPr="004E44B4" w:rsidRDefault="00036D16" w:rsidP="00B36D46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 w:rsidRPr="004E44B4">
              <w:rPr>
                <w:rFonts w:ascii="Arial" w:hAnsi="Arial" w:cs="Arial"/>
                <w:color w:val="595959"/>
                <w:sz w:val="22"/>
                <w:szCs w:val="22"/>
              </w:rPr>
              <w:t xml:space="preserve">Se desarrollará una plataforma para registro y seguimiento de solicitudes para usuarios y un dashboard para administradores con las descripciones solicitadas. </w:t>
            </w:r>
            <w:r w:rsidR="00571A02" w:rsidRPr="004E44B4">
              <w:rPr>
                <w:rFonts w:ascii="Arial" w:hAnsi="Arial" w:cs="Arial"/>
                <w:color w:val="595959"/>
                <w:sz w:val="22"/>
                <w:szCs w:val="22"/>
              </w:rPr>
              <w:t>Así como una propuesta para colores de identidad en la interfaz.</w:t>
            </w:r>
          </w:p>
          <w:p w14:paraId="0ABD35D1" w14:textId="77777777" w:rsidR="008355CE" w:rsidRPr="004E44B4" w:rsidRDefault="008355CE" w:rsidP="00B36D46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</w:tc>
      </w:tr>
      <w:tr w:rsidR="00406976" w:rsidRPr="008C2396" w14:paraId="60933C1C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E08DDC3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5304C1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48E40EC8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17F53B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571A0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Marcar2"/>
            <w:r w:rsidR="00571A0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1A02">
              <w:rPr>
                <w:rFonts w:ascii="Arial" w:hAnsi="Arial" w:cs="Arial"/>
                <w:sz w:val="22"/>
                <w:szCs w:val="22"/>
              </w:rPr>
            </w:r>
            <w:r w:rsidR="00571A02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571A0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 w:rsidR="00571A0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1A02">
              <w:rPr>
                <w:rFonts w:ascii="Arial" w:hAnsi="Arial" w:cs="Arial"/>
                <w:sz w:val="22"/>
                <w:szCs w:val="22"/>
              </w:rPr>
            </w:r>
            <w:r w:rsidR="00571A02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227CBD2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C32D01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79A2408C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9F052D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B75E4C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4D566C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9D4AFA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F630E2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621E2E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D0991F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63310AAA" w14:textId="77777777" w:rsidR="00406976" w:rsidRPr="00D1764B" w:rsidRDefault="00571A02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Marcar10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B73117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3872102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AE2367C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350DAC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FE528A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555894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D7F3C6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53C572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6E8BEE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D248AB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3A6374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AA280D8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735BC35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81F9A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C53183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5AD4D7B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2634F6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6E93147" w14:textId="77777777" w:rsidR="00406976" w:rsidRPr="00D1764B" w:rsidRDefault="00571A02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5B143FF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32E7CCE4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1AC0399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F12C3F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DF4F48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956FF4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98BD46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4615C0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151B44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C3D08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</w:tbl>
    <w:p w14:paraId="6DE95721" w14:textId="77777777" w:rsidR="000A71D8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2BC091FD" w14:textId="77777777" w:rsidR="00695500" w:rsidRPr="008C2396" w:rsidRDefault="00695500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5AD5A4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695500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500"/>
        <w:gridCol w:w="1587"/>
        <w:gridCol w:w="2443"/>
      </w:tblGrid>
      <w:tr w:rsidR="008B73D8" w:rsidRPr="008C2396" w14:paraId="5863EED2" w14:textId="77777777" w:rsidTr="00571A02">
        <w:tc>
          <w:tcPr>
            <w:tcW w:w="4112" w:type="dxa"/>
            <w:shd w:val="clear" w:color="auto" w:fill="A6A6A6"/>
          </w:tcPr>
          <w:p w14:paraId="366CEE3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BFBBC6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378728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4ECE38C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24A07BBF" w14:textId="77777777" w:rsidTr="00571A02">
        <w:tc>
          <w:tcPr>
            <w:tcW w:w="4112" w:type="dxa"/>
            <w:shd w:val="clear" w:color="auto" w:fill="auto"/>
          </w:tcPr>
          <w:p w14:paraId="0CCDDCA9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57FB">
              <w:rPr>
                <w:rFonts w:ascii="Arial" w:hAnsi="Arial" w:cs="Arial"/>
                <w:b/>
                <w:bCs/>
                <w:sz w:val="22"/>
                <w:szCs w:val="22"/>
              </w:rPr>
              <w:t>Abraham Reyes</w:t>
            </w:r>
            <w:r w:rsidR="006955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Hernández</w:t>
            </w:r>
          </w:p>
        </w:tc>
        <w:tc>
          <w:tcPr>
            <w:tcW w:w="2551" w:type="dxa"/>
            <w:shd w:val="clear" w:color="auto" w:fill="auto"/>
          </w:tcPr>
          <w:p w14:paraId="50970839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Dirección general</w:t>
            </w:r>
          </w:p>
        </w:tc>
        <w:tc>
          <w:tcPr>
            <w:tcW w:w="1316" w:type="dxa"/>
            <w:shd w:val="clear" w:color="auto" w:fill="auto"/>
          </w:tcPr>
          <w:p w14:paraId="4D2361D3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(55)12345678</w:t>
            </w:r>
          </w:p>
        </w:tc>
        <w:tc>
          <w:tcPr>
            <w:tcW w:w="2511" w:type="dxa"/>
            <w:shd w:val="clear" w:color="auto" w:fill="auto"/>
          </w:tcPr>
          <w:p w14:paraId="616CC3CD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Abraham Reyes</w:t>
            </w:r>
          </w:p>
        </w:tc>
      </w:tr>
      <w:tr w:rsidR="008B73D8" w:rsidRPr="008C2396" w14:paraId="09D87F0E" w14:textId="77777777" w:rsidTr="00571A02">
        <w:tc>
          <w:tcPr>
            <w:tcW w:w="4112" w:type="dxa"/>
            <w:shd w:val="clear" w:color="auto" w:fill="auto"/>
          </w:tcPr>
          <w:p w14:paraId="3BB813EC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Rogelio Mata</w:t>
            </w:r>
            <w:r w:rsidR="006955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Solis</w:t>
            </w:r>
          </w:p>
        </w:tc>
        <w:tc>
          <w:tcPr>
            <w:tcW w:w="2551" w:type="dxa"/>
            <w:shd w:val="clear" w:color="auto" w:fill="auto"/>
          </w:tcPr>
          <w:p w14:paraId="1FE10DCB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Subdirección general</w:t>
            </w:r>
          </w:p>
        </w:tc>
        <w:tc>
          <w:tcPr>
            <w:tcW w:w="1316" w:type="dxa"/>
            <w:shd w:val="clear" w:color="auto" w:fill="auto"/>
          </w:tcPr>
          <w:p w14:paraId="17DADC0C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(55)2345678</w:t>
            </w:r>
            <w:r w:rsidR="00695500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511" w:type="dxa"/>
            <w:shd w:val="clear" w:color="auto" w:fill="auto"/>
          </w:tcPr>
          <w:p w14:paraId="42386DC9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Rogelio Mata</w:t>
            </w:r>
          </w:p>
        </w:tc>
      </w:tr>
      <w:tr w:rsidR="00695500" w:rsidRPr="008C2396" w14:paraId="093FD409" w14:textId="77777777" w:rsidTr="00571A02">
        <w:tc>
          <w:tcPr>
            <w:tcW w:w="4112" w:type="dxa"/>
            <w:shd w:val="clear" w:color="auto" w:fill="auto"/>
          </w:tcPr>
          <w:p w14:paraId="518EF70E" w14:textId="77777777" w:rsidR="00695500" w:rsidRDefault="00695500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Francisco Duque Carreiro</w:t>
            </w:r>
          </w:p>
        </w:tc>
        <w:tc>
          <w:tcPr>
            <w:tcW w:w="2551" w:type="dxa"/>
            <w:shd w:val="clear" w:color="auto" w:fill="auto"/>
          </w:tcPr>
          <w:p w14:paraId="74A8AC0D" w14:textId="77777777" w:rsidR="00695500" w:rsidRDefault="00695500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</w:t>
            </w:r>
          </w:p>
        </w:tc>
        <w:tc>
          <w:tcPr>
            <w:tcW w:w="1316" w:type="dxa"/>
            <w:shd w:val="clear" w:color="auto" w:fill="auto"/>
          </w:tcPr>
          <w:p w14:paraId="05DD5202" w14:textId="77777777" w:rsidR="00695500" w:rsidRDefault="00695500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(55)34567890</w:t>
            </w:r>
          </w:p>
        </w:tc>
        <w:tc>
          <w:tcPr>
            <w:tcW w:w="2511" w:type="dxa"/>
            <w:shd w:val="clear" w:color="auto" w:fill="auto"/>
          </w:tcPr>
          <w:p w14:paraId="169FBDC4" w14:textId="77777777" w:rsidR="00695500" w:rsidRDefault="00695500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Francisco Duque</w:t>
            </w:r>
          </w:p>
        </w:tc>
      </w:tr>
      <w:tr w:rsidR="008B73D8" w:rsidRPr="008C2396" w14:paraId="3FD44177" w14:textId="77777777" w:rsidTr="00571A02">
        <w:tc>
          <w:tcPr>
            <w:tcW w:w="4112" w:type="dxa"/>
            <w:shd w:val="clear" w:color="auto" w:fill="auto"/>
          </w:tcPr>
          <w:p w14:paraId="70B609D9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Fernanda Tena</w:t>
            </w:r>
            <w:r w:rsidR="006955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Castro</w:t>
            </w:r>
          </w:p>
        </w:tc>
        <w:tc>
          <w:tcPr>
            <w:tcW w:w="2551" w:type="dxa"/>
            <w:shd w:val="clear" w:color="auto" w:fill="auto"/>
          </w:tcPr>
          <w:p w14:paraId="12A4CCF6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Contabilidad</w:t>
            </w:r>
          </w:p>
        </w:tc>
        <w:tc>
          <w:tcPr>
            <w:tcW w:w="1316" w:type="dxa"/>
            <w:shd w:val="clear" w:color="auto" w:fill="auto"/>
          </w:tcPr>
          <w:p w14:paraId="5757A80C" w14:textId="77777777" w:rsidR="008B73D8" w:rsidRPr="008C2396" w:rsidRDefault="00695500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(55)45678901</w:t>
            </w:r>
          </w:p>
        </w:tc>
        <w:tc>
          <w:tcPr>
            <w:tcW w:w="2511" w:type="dxa"/>
            <w:shd w:val="clear" w:color="auto" w:fill="auto"/>
          </w:tcPr>
          <w:p w14:paraId="58D6B46B" w14:textId="77777777" w:rsidR="008B73D8" w:rsidRPr="008C2396" w:rsidRDefault="00571A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Fernanda Tena</w:t>
            </w:r>
          </w:p>
        </w:tc>
      </w:tr>
    </w:tbl>
    <w:p w14:paraId="4CE04ED7" w14:textId="77777777" w:rsidR="00084D2E" w:rsidRPr="00517D47" w:rsidRDefault="00084D2E" w:rsidP="00571A02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sz w:val="22"/>
        </w:rPr>
      </w:pPr>
    </w:p>
    <w:sectPr w:rsidR="00084D2E" w:rsidRPr="00517D47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ED35" w14:textId="77777777" w:rsidR="006F6003" w:rsidRDefault="006F6003" w:rsidP="00DE32EB">
      <w:pPr>
        <w:pStyle w:val="Sangranormal"/>
      </w:pPr>
      <w:r>
        <w:separator/>
      </w:r>
    </w:p>
  </w:endnote>
  <w:endnote w:type="continuationSeparator" w:id="0">
    <w:p w14:paraId="2E96D6C3" w14:textId="77777777" w:rsidR="006F6003" w:rsidRDefault="006F6003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88BB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AF18E72" w14:textId="77777777" w:rsidTr="00C67CD3">
      <w:trPr>
        <w:trHeight w:val="237"/>
      </w:trPr>
      <w:tc>
        <w:tcPr>
          <w:tcW w:w="1728" w:type="dxa"/>
          <w:vAlign w:val="center"/>
        </w:tcPr>
        <w:p w14:paraId="65DF521C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435DF6C1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6D02A40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B7AE079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FF2AA45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4025FC4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0D94" w14:textId="77777777" w:rsidR="006F6003" w:rsidRDefault="006F6003" w:rsidP="00DE32EB">
      <w:pPr>
        <w:pStyle w:val="Sangranormal"/>
      </w:pPr>
      <w:r>
        <w:separator/>
      </w:r>
    </w:p>
  </w:footnote>
  <w:footnote w:type="continuationSeparator" w:id="0">
    <w:p w14:paraId="7AFC2503" w14:textId="77777777" w:rsidR="006F6003" w:rsidRDefault="006F6003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8AACBA0" w14:textId="77777777" w:rsidTr="004E44B4">
      <w:trPr>
        <w:trHeight w:val="274"/>
        <w:jc w:val="center"/>
      </w:trPr>
      <w:tc>
        <w:tcPr>
          <w:tcW w:w="3202" w:type="dxa"/>
          <w:vMerge w:val="restart"/>
          <w:shd w:val="clear" w:color="auto" w:fill="7B7B7B"/>
          <w:vAlign w:val="center"/>
        </w:tcPr>
        <w:p w14:paraId="068C11DB" w14:textId="4D4B523E" w:rsidR="005F2B70" w:rsidRPr="00C225FB" w:rsidRDefault="00110D51" w:rsidP="001863FD">
          <w:pPr>
            <w:widowControl w:val="0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59E3E133" wp14:editId="627C1555">
                <wp:extent cx="1276350" cy="96202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695B76E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760BB97B" w14:textId="77777777" w:rsidTr="004E44B4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7B7B7B"/>
          <w:vAlign w:val="center"/>
        </w:tcPr>
        <w:p w14:paraId="4B52C311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1124C73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EB4E8D8" w14:textId="77777777" w:rsidTr="004E44B4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7B7B7B"/>
          <w:vAlign w:val="center"/>
        </w:tcPr>
        <w:p w14:paraId="3AD79E7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CE81685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6137C6D8" w14:textId="77777777" w:rsidTr="004E44B4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7B7B7B"/>
          <w:vAlign w:val="center"/>
        </w:tcPr>
        <w:p w14:paraId="2D55A27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946ED79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6B57FB">
            <w:rPr>
              <w:rFonts w:ascii="Arial" w:hAnsi="Arial" w:cs="Arial"/>
              <w:b/>
              <w:sz w:val="16"/>
              <w:szCs w:val="16"/>
            </w:rPr>
            <w:t>00001_Aboga</w:t>
          </w:r>
        </w:p>
      </w:tc>
      <w:tc>
        <w:tcPr>
          <w:tcW w:w="1542" w:type="dxa"/>
          <w:shd w:val="clear" w:color="auto" w:fill="auto"/>
          <w:vAlign w:val="center"/>
        </w:tcPr>
        <w:p w14:paraId="41111BEA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868BB7F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432A3">
            <w:rPr>
              <w:rFonts w:ascii="Arial" w:hAnsi="Arial" w:cs="Arial"/>
              <w:b/>
              <w:sz w:val="16"/>
              <w:szCs w:val="16"/>
            </w:rPr>
            <w:t>05</w:t>
          </w:r>
          <w:r w:rsidR="00D1764B">
            <w:rPr>
              <w:rFonts w:ascii="Arial" w:hAnsi="Arial" w:cs="Arial"/>
              <w:b/>
              <w:sz w:val="16"/>
              <w:szCs w:val="16"/>
            </w:rPr>
            <w:t>/1</w:t>
          </w:r>
          <w:r w:rsidR="00D432A3">
            <w:rPr>
              <w:rFonts w:ascii="Arial" w:hAnsi="Arial" w:cs="Arial"/>
              <w:b/>
              <w:sz w:val="16"/>
              <w:szCs w:val="16"/>
            </w:rPr>
            <w:t>1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D432A3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74EDC8A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3D44960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FB4353"/>
    <w:multiLevelType w:val="hybridMultilevel"/>
    <w:tmpl w:val="5CAA74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3" w15:restartNumberingAfterBreak="0">
    <w:nsid w:val="7EDC0D4C"/>
    <w:multiLevelType w:val="hybridMultilevel"/>
    <w:tmpl w:val="9F0AC6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3653">
    <w:abstractNumId w:val="2"/>
  </w:num>
  <w:num w:numId="2" w16cid:durableId="430707477">
    <w:abstractNumId w:val="15"/>
  </w:num>
  <w:num w:numId="3" w16cid:durableId="1176581700">
    <w:abstractNumId w:val="22"/>
  </w:num>
  <w:num w:numId="4" w16cid:durableId="151064978">
    <w:abstractNumId w:val="38"/>
  </w:num>
  <w:num w:numId="5" w16cid:durableId="1267497746">
    <w:abstractNumId w:val="35"/>
  </w:num>
  <w:num w:numId="6" w16cid:durableId="838083187">
    <w:abstractNumId w:val="41"/>
  </w:num>
  <w:num w:numId="7" w16cid:durableId="1567185015">
    <w:abstractNumId w:val="18"/>
  </w:num>
  <w:num w:numId="8" w16cid:durableId="677780646">
    <w:abstractNumId w:val="24"/>
  </w:num>
  <w:num w:numId="9" w16cid:durableId="1346710394">
    <w:abstractNumId w:val="23"/>
  </w:num>
  <w:num w:numId="10" w16cid:durableId="395055214">
    <w:abstractNumId w:val="32"/>
  </w:num>
  <w:num w:numId="11" w16cid:durableId="1856378443">
    <w:abstractNumId w:val="12"/>
  </w:num>
  <w:num w:numId="12" w16cid:durableId="2094620752">
    <w:abstractNumId w:val="19"/>
  </w:num>
  <w:num w:numId="13" w16cid:durableId="772626189">
    <w:abstractNumId w:val="28"/>
  </w:num>
  <w:num w:numId="14" w16cid:durableId="1135947304">
    <w:abstractNumId w:val="13"/>
  </w:num>
  <w:num w:numId="15" w16cid:durableId="1881823578">
    <w:abstractNumId w:val="14"/>
  </w:num>
  <w:num w:numId="16" w16cid:durableId="365260071">
    <w:abstractNumId w:val="25"/>
  </w:num>
  <w:num w:numId="17" w16cid:durableId="1331954646">
    <w:abstractNumId w:val="33"/>
  </w:num>
  <w:num w:numId="18" w16cid:durableId="1177689557">
    <w:abstractNumId w:val="40"/>
  </w:num>
  <w:num w:numId="19" w16cid:durableId="569774799">
    <w:abstractNumId w:val="37"/>
  </w:num>
  <w:num w:numId="20" w16cid:durableId="897861914">
    <w:abstractNumId w:val="36"/>
  </w:num>
  <w:num w:numId="21" w16cid:durableId="766776527">
    <w:abstractNumId w:val="42"/>
  </w:num>
  <w:num w:numId="22" w16cid:durableId="47265428">
    <w:abstractNumId w:val="31"/>
  </w:num>
  <w:num w:numId="23" w16cid:durableId="460735447">
    <w:abstractNumId w:val="30"/>
  </w:num>
  <w:num w:numId="24" w16cid:durableId="1130515576">
    <w:abstractNumId w:val="17"/>
  </w:num>
  <w:num w:numId="25" w16cid:durableId="1627469982">
    <w:abstractNumId w:val="29"/>
  </w:num>
  <w:num w:numId="26" w16cid:durableId="951009890">
    <w:abstractNumId w:val="20"/>
  </w:num>
  <w:num w:numId="27" w16cid:durableId="1833252337">
    <w:abstractNumId w:val="27"/>
  </w:num>
  <w:num w:numId="28" w16cid:durableId="559901704">
    <w:abstractNumId w:val="39"/>
  </w:num>
  <w:num w:numId="29" w16cid:durableId="938374607">
    <w:abstractNumId w:val="16"/>
  </w:num>
  <w:num w:numId="30" w16cid:durableId="1668750623">
    <w:abstractNumId w:val="21"/>
  </w:num>
  <w:num w:numId="31" w16cid:durableId="1692604687">
    <w:abstractNumId w:val="34"/>
  </w:num>
  <w:num w:numId="32" w16cid:durableId="204412545">
    <w:abstractNumId w:val="26"/>
  </w:num>
  <w:num w:numId="33" w16cid:durableId="396322146">
    <w:abstractNumId w:val="43"/>
  </w:num>
  <w:num w:numId="34" w16cid:durableId="59980122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2F4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36D16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0D51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3DE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3F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2805"/>
    <w:rsid w:val="004E3439"/>
    <w:rsid w:val="004E3BAD"/>
    <w:rsid w:val="004E44B4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A02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00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57FB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16D"/>
    <w:rsid w:val="006F229F"/>
    <w:rsid w:val="006F315E"/>
    <w:rsid w:val="006F3C90"/>
    <w:rsid w:val="006F4D5D"/>
    <w:rsid w:val="006F51C2"/>
    <w:rsid w:val="006F6003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055A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308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A3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044A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1AAADA"/>
  <w15:chartTrackingRefBased/>
  <w15:docId w15:val="{06211E22-BBFA-411D-B317-FF14C2E9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1</TotalTime>
  <Pages>5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4557</CharactersWithSpaces>
  <SharedDoc>false</SharedDoc>
  <HLinks>
    <vt:vector size="18" baseType="variant"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Blanca Amaro</cp:lastModifiedBy>
  <cp:revision>2</cp:revision>
  <cp:lastPrinted>2011-07-14T14:23:00Z</cp:lastPrinted>
  <dcterms:created xsi:type="dcterms:W3CDTF">2022-11-23T19:47:00Z</dcterms:created>
  <dcterms:modified xsi:type="dcterms:W3CDTF">2022-11-23T19:47:00Z</dcterms:modified>
</cp:coreProperties>
</file>